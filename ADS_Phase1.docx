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8E26" w14:textId="1DCF6391" w:rsidR="00E50CAB" w:rsidRPr="00F47718" w:rsidRDefault="00000000" w:rsidP="00F47718">
      <w:pPr>
        <w:spacing w:line="360" w:lineRule="auto"/>
        <w:jc w:val="center"/>
        <w:rPr>
          <w:rFonts w:ascii="Noto Sans Georgian" w:hAnsi="Noto Sans Georgian"/>
          <w:b/>
          <w:bCs/>
          <w:color w:val="000000"/>
          <w:sz w:val="38"/>
          <w:szCs w:val="40"/>
        </w:rPr>
      </w:pPr>
      <w:r w:rsidRPr="00F47718">
        <w:rPr>
          <w:rFonts w:ascii="Noto Sans Georgian" w:hAnsi="Noto Sans Georgian"/>
          <w:b/>
          <w:bCs/>
          <w:color w:val="000000"/>
          <w:sz w:val="50"/>
          <w:szCs w:val="52"/>
        </w:rPr>
        <w:t>PREDICTING IMDB SCORES</w:t>
      </w:r>
    </w:p>
    <w:p w14:paraId="71FE36B2" w14:textId="50BAD77B" w:rsidR="00E50CAB" w:rsidRPr="00F47718" w:rsidRDefault="00E50CAB" w:rsidP="00F47718">
      <w:pPr>
        <w:spacing w:line="360" w:lineRule="auto"/>
        <w:rPr>
          <w:rFonts w:ascii="Noto Sans Georgian" w:hAnsi="Noto Sans Georgian"/>
          <w:b/>
          <w:bCs/>
          <w:color w:val="000000"/>
          <w:sz w:val="54"/>
          <w:szCs w:val="56"/>
        </w:rPr>
      </w:pPr>
    </w:p>
    <w:p w14:paraId="40854446" w14:textId="7A3ADA3A" w:rsidR="00E50CAB" w:rsidRPr="00F47718" w:rsidRDefault="00000000" w:rsidP="00F47718">
      <w:pPr>
        <w:spacing w:line="360" w:lineRule="auto"/>
        <w:rPr>
          <w:b/>
          <w:bCs/>
          <w:sz w:val="36"/>
          <w:szCs w:val="36"/>
        </w:rPr>
      </w:pPr>
      <w:r w:rsidRPr="00F47718">
        <w:rPr>
          <w:b/>
          <w:bCs/>
          <w:sz w:val="40"/>
          <w:szCs w:val="40"/>
        </w:rPr>
        <w:t xml:space="preserve">PROJECT </w:t>
      </w:r>
      <w:proofErr w:type="gramStart"/>
      <w:r w:rsidRPr="00F47718">
        <w:rPr>
          <w:b/>
          <w:bCs/>
          <w:sz w:val="40"/>
          <w:szCs w:val="40"/>
        </w:rPr>
        <w:t>DEFINITION :</w:t>
      </w:r>
      <w:proofErr w:type="gramEnd"/>
    </w:p>
    <w:p w14:paraId="539903C6" w14:textId="77777777" w:rsidR="00E50CAB" w:rsidRPr="00F47718" w:rsidRDefault="00000000" w:rsidP="00F47718">
      <w:pPr>
        <w:spacing w:line="360" w:lineRule="auto"/>
        <w:rPr>
          <w:sz w:val="24"/>
          <w:szCs w:val="24"/>
        </w:rPr>
      </w:pPr>
      <w:r w:rsidRPr="00F47718">
        <w:rPr>
          <w:sz w:val="24"/>
          <w:szCs w:val="24"/>
        </w:rPr>
        <w:t>The project aims to develop a machine learning model for predicting IMDb scores for movies or TV shows based on various features such as cast, crew, genre, budget, runtime, and more. The goal is to create a predictive tool that can assist filmmakers, studios, and streaming platforms in estimating the potential success of a production on IMDb.</w:t>
      </w:r>
    </w:p>
    <w:p w14:paraId="3032B4AC" w14:textId="77777777" w:rsidR="00E50CAB" w:rsidRPr="00F47718" w:rsidRDefault="00000000" w:rsidP="00F47718">
      <w:pPr>
        <w:spacing w:line="360" w:lineRule="auto"/>
        <w:rPr>
          <w:b/>
          <w:bCs/>
          <w:color w:val="000000"/>
          <w:sz w:val="40"/>
          <w:szCs w:val="40"/>
        </w:rPr>
      </w:pPr>
      <w:r w:rsidRPr="00F47718">
        <w:rPr>
          <w:b/>
          <w:bCs/>
          <w:color w:val="000000"/>
          <w:sz w:val="40"/>
          <w:szCs w:val="40"/>
        </w:rPr>
        <w:t xml:space="preserve">DESIGN THINKING </w:t>
      </w:r>
      <w:proofErr w:type="gramStart"/>
      <w:r w:rsidRPr="00F47718">
        <w:rPr>
          <w:b/>
          <w:bCs/>
          <w:color w:val="000000"/>
          <w:sz w:val="40"/>
          <w:szCs w:val="40"/>
        </w:rPr>
        <w:t>APPROACH :</w:t>
      </w:r>
      <w:proofErr w:type="gramEnd"/>
    </w:p>
    <w:p w14:paraId="450807AC" w14:textId="13B6D5F5" w:rsidR="00E50CAB" w:rsidRPr="00F47718" w:rsidRDefault="00000000" w:rsidP="00F47718">
      <w:pPr>
        <w:pStyle w:val="Heading1"/>
        <w:spacing w:line="360" w:lineRule="auto"/>
        <w:rPr>
          <w:color w:val="0070C0"/>
          <w:sz w:val="32"/>
          <w:szCs w:val="32"/>
        </w:rPr>
      </w:pPr>
      <w:r w:rsidRPr="00F47718">
        <w:rPr>
          <w:color w:val="0070C0"/>
          <w:sz w:val="32"/>
          <w:szCs w:val="32"/>
        </w:rPr>
        <w:t>1. Empathize:</w:t>
      </w:r>
    </w:p>
    <w:p w14:paraId="601B2421" w14:textId="77777777" w:rsidR="00E50CAB" w:rsidRPr="00F47718" w:rsidRDefault="00000000" w:rsidP="00F4771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Objective: </w:t>
      </w:r>
      <w:r w:rsidRPr="00F47718">
        <w:rPr>
          <w:sz w:val="24"/>
          <w:szCs w:val="24"/>
        </w:rPr>
        <w:t>Understand the needs and perspectives of users, which, in this case, are filmmakers and studios.</w:t>
      </w:r>
    </w:p>
    <w:p w14:paraId="0C45ED3E" w14:textId="77777777" w:rsidR="00E50CAB" w:rsidRPr="00F47718" w:rsidRDefault="00000000" w:rsidP="00F4771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Activities: </w:t>
      </w:r>
      <w:r w:rsidRPr="00F47718">
        <w:rPr>
          <w:sz w:val="24"/>
          <w:szCs w:val="24"/>
        </w:rPr>
        <w:t>Conduct interviews, surveys, and research to gather insights into what filmmakers and studios expect from IMDb score predictions, what factors influence their decision-making, and what challenges they face.</w:t>
      </w:r>
    </w:p>
    <w:p w14:paraId="4D58D8C1" w14:textId="0CAC43D4" w:rsidR="00E50CAB" w:rsidRPr="00F47718" w:rsidRDefault="00000000" w:rsidP="00F4771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Outcome:</w:t>
      </w:r>
      <w:r w:rsidRPr="00F47718">
        <w:rPr>
          <w:sz w:val="24"/>
          <w:szCs w:val="24"/>
        </w:rPr>
        <w:t xml:space="preserve"> Gain a deep understanding of user needs and pain points.</w:t>
      </w:r>
    </w:p>
    <w:p w14:paraId="25F5952D" w14:textId="683AC9E7" w:rsidR="00F47718" w:rsidRPr="00F47718" w:rsidRDefault="00000000" w:rsidP="00F47718">
      <w:pPr>
        <w:pStyle w:val="Heading1"/>
        <w:spacing w:line="360" w:lineRule="auto"/>
        <w:rPr>
          <w:color w:val="0070C0"/>
          <w:sz w:val="32"/>
          <w:szCs w:val="32"/>
        </w:rPr>
      </w:pPr>
      <w:r w:rsidRPr="00F47718">
        <w:rPr>
          <w:color w:val="0070C0"/>
          <w:sz w:val="32"/>
          <w:szCs w:val="32"/>
        </w:rPr>
        <w:t>2. Define:</w:t>
      </w:r>
    </w:p>
    <w:p w14:paraId="2004A487" w14:textId="77777777" w:rsidR="00E50CAB" w:rsidRPr="00F47718" w:rsidRDefault="00000000" w:rsidP="00F4771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Objective:</w:t>
      </w:r>
      <w:r w:rsidRPr="00F47718">
        <w:rPr>
          <w:sz w:val="24"/>
          <w:szCs w:val="24"/>
        </w:rPr>
        <w:t xml:space="preserve"> Clearly articulate the problem statement and project goals.</w:t>
      </w:r>
    </w:p>
    <w:p w14:paraId="6D287F98" w14:textId="77777777" w:rsidR="00E50CAB" w:rsidRPr="00F47718" w:rsidRDefault="00000000" w:rsidP="00F4771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Activities:</w:t>
      </w:r>
      <w:r w:rsidRPr="00F47718">
        <w:rPr>
          <w:sz w:val="24"/>
          <w:szCs w:val="24"/>
        </w:rPr>
        <w:t xml:space="preserve"> Define the scope of the project, set specific objectives (e.g., model accuracy targets), and establish usability requirements.</w:t>
      </w:r>
    </w:p>
    <w:p w14:paraId="45B3DF08" w14:textId="77777777" w:rsidR="00E50CAB" w:rsidRPr="00F47718" w:rsidRDefault="00000000" w:rsidP="00F4771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Outcome:</w:t>
      </w:r>
      <w:r w:rsidRPr="00F47718">
        <w:rPr>
          <w:sz w:val="24"/>
          <w:szCs w:val="24"/>
        </w:rPr>
        <w:t xml:space="preserve"> A well-defined project scope and clear objectives.</w:t>
      </w:r>
    </w:p>
    <w:p w14:paraId="6CF15828" w14:textId="3260A213" w:rsidR="00E50CAB" w:rsidRPr="00F47718" w:rsidRDefault="00000000" w:rsidP="00F47718">
      <w:pPr>
        <w:pStyle w:val="Heading1"/>
        <w:spacing w:line="360" w:lineRule="auto"/>
        <w:rPr>
          <w:color w:val="0070C0"/>
          <w:sz w:val="32"/>
          <w:szCs w:val="32"/>
        </w:rPr>
      </w:pPr>
      <w:r w:rsidRPr="00F47718">
        <w:rPr>
          <w:color w:val="0070C0"/>
          <w:sz w:val="32"/>
          <w:szCs w:val="32"/>
        </w:rPr>
        <w:lastRenderedPageBreak/>
        <w:t>3. Ideate:</w:t>
      </w:r>
    </w:p>
    <w:p w14:paraId="01CFFAC9" w14:textId="77777777" w:rsidR="00E50CAB" w:rsidRPr="00F47718" w:rsidRDefault="00000000" w:rsidP="00F4771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Objective:</w:t>
      </w:r>
      <w:r w:rsidRPr="00F47718">
        <w:rPr>
          <w:sz w:val="24"/>
          <w:szCs w:val="24"/>
        </w:rPr>
        <w:t xml:space="preserve"> Brainstorm potential features and algorithms that could be used to predict IMDb scores effectively.</w:t>
      </w:r>
    </w:p>
    <w:p w14:paraId="22D49510" w14:textId="77777777" w:rsidR="00E50CAB" w:rsidRPr="00F47718" w:rsidRDefault="00000000" w:rsidP="00F47718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Activities: </w:t>
      </w:r>
      <w:r w:rsidRPr="00F47718">
        <w:rPr>
          <w:sz w:val="24"/>
          <w:szCs w:val="24"/>
        </w:rPr>
        <w:t>Explore different features, such as cast, crew, genre, budget, runtime, and consider various machine learning algorithms suitable for regression tasks.</w:t>
      </w:r>
    </w:p>
    <w:p w14:paraId="50674874" w14:textId="77777777" w:rsidR="00E50CAB" w:rsidRPr="00F47718" w:rsidRDefault="00000000" w:rsidP="00F4771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Outcome:</w:t>
      </w:r>
      <w:r w:rsidRPr="00F47718">
        <w:rPr>
          <w:sz w:val="24"/>
          <w:szCs w:val="24"/>
        </w:rPr>
        <w:t xml:space="preserve"> A list of potential features and modeling approaches.</w:t>
      </w:r>
    </w:p>
    <w:p w14:paraId="098E989D" w14:textId="40366FBF" w:rsidR="00E50CAB" w:rsidRPr="00F47718" w:rsidRDefault="00000000" w:rsidP="00F47718">
      <w:pPr>
        <w:pStyle w:val="Heading1"/>
        <w:spacing w:line="360" w:lineRule="auto"/>
        <w:rPr>
          <w:color w:val="0070C0"/>
          <w:sz w:val="32"/>
          <w:szCs w:val="32"/>
        </w:rPr>
      </w:pPr>
      <w:r w:rsidRPr="00F47718">
        <w:rPr>
          <w:color w:val="0070C0"/>
          <w:sz w:val="32"/>
          <w:szCs w:val="32"/>
        </w:rPr>
        <w:t>4. Prototype:</w:t>
      </w:r>
    </w:p>
    <w:p w14:paraId="3E8161CD" w14:textId="77777777" w:rsidR="00E50CAB" w:rsidRPr="00F47718" w:rsidRDefault="00000000" w:rsidP="00F4771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Objective: </w:t>
      </w:r>
      <w:r w:rsidRPr="00F47718">
        <w:rPr>
          <w:sz w:val="24"/>
          <w:szCs w:val="24"/>
        </w:rPr>
        <w:t>Build an initial model and a user interface for IMDb score predictions.</w:t>
      </w:r>
    </w:p>
    <w:p w14:paraId="0491DA1B" w14:textId="77777777" w:rsidR="00E50CAB" w:rsidRPr="00F47718" w:rsidRDefault="00000000" w:rsidP="00F4771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Activities: </w:t>
      </w:r>
      <w:r w:rsidRPr="00F47718">
        <w:rPr>
          <w:sz w:val="24"/>
          <w:szCs w:val="24"/>
        </w:rPr>
        <w:t>Develop a machine learning model using a subset of your data. Create a user-friendly interface for inputting movie/show details and viewing predicted scores.</w:t>
      </w:r>
    </w:p>
    <w:p w14:paraId="6A68EF1C" w14:textId="77777777" w:rsidR="00E50CAB" w:rsidRPr="00F47718" w:rsidRDefault="00000000" w:rsidP="00F47718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Outcome:</w:t>
      </w:r>
      <w:r w:rsidRPr="00F47718">
        <w:rPr>
          <w:sz w:val="24"/>
          <w:szCs w:val="24"/>
        </w:rPr>
        <w:t xml:space="preserve"> A working prototype that demonstrates the concept.</w:t>
      </w:r>
    </w:p>
    <w:p w14:paraId="4C3B22E7" w14:textId="0369B8C0" w:rsidR="00F47718" w:rsidRPr="00F47718" w:rsidRDefault="00000000" w:rsidP="00F47718">
      <w:pPr>
        <w:pStyle w:val="Heading1"/>
        <w:spacing w:line="360" w:lineRule="auto"/>
        <w:rPr>
          <w:color w:val="0070C0"/>
          <w:sz w:val="32"/>
          <w:szCs w:val="32"/>
        </w:rPr>
      </w:pPr>
      <w:r w:rsidRPr="00F47718">
        <w:rPr>
          <w:color w:val="0070C0"/>
          <w:sz w:val="32"/>
          <w:szCs w:val="32"/>
        </w:rPr>
        <w:t>5. Test:</w:t>
      </w:r>
    </w:p>
    <w:p w14:paraId="5240E425" w14:textId="77777777" w:rsidR="00E50CAB" w:rsidRPr="00F47718" w:rsidRDefault="00000000" w:rsidP="00F47718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Objective: </w:t>
      </w:r>
      <w:r w:rsidRPr="00F47718">
        <w:rPr>
          <w:sz w:val="24"/>
          <w:szCs w:val="24"/>
        </w:rPr>
        <w:t>Collect feedback and refine the prototype.</w:t>
      </w:r>
    </w:p>
    <w:p w14:paraId="1E7D4499" w14:textId="77777777" w:rsidR="00E50CAB" w:rsidRPr="00F47718" w:rsidRDefault="00000000" w:rsidP="00F47718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Activities:</w:t>
      </w:r>
      <w:r w:rsidRPr="00F47718">
        <w:rPr>
          <w:sz w:val="24"/>
          <w:szCs w:val="24"/>
        </w:rPr>
        <w:t xml:space="preserve"> Test the prototype with a diverse group of users, including filmmakers and studios, to gather their input. Use their feedback to improve the model and interface.</w:t>
      </w:r>
    </w:p>
    <w:p w14:paraId="46BD5D4D" w14:textId="77777777" w:rsidR="00E50CAB" w:rsidRPr="00F47718" w:rsidRDefault="00000000" w:rsidP="00F47718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Outcome:</w:t>
      </w:r>
      <w:r w:rsidRPr="00F47718">
        <w:rPr>
          <w:sz w:val="24"/>
          <w:szCs w:val="24"/>
        </w:rPr>
        <w:t xml:space="preserve"> A refined model and user interface based on user feedback.</w:t>
      </w:r>
    </w:p>
    <w:p w14:paraId="4BBAE8A0" w14:textId="09E1405F" w:rsidR="00E50CAB" w:rsidRPr="00F47718" w:rsidRDefault="00000000" w:rsidP="00F47718">
      <w:pPr>
        <w:pStyle w:val="Heading1"/>
        <w:spacing w:line="360" w:lineRule="auto"/>
        <w:rPr>
          <w:color w:val="0070C0"/>
          <w:sz w:val="32"/>
          <w:szCs w:val="32"/>
        </w:rPr>
      </w:pPr>
      <w:r w:rsidRPr="00F47718">
        <w:rPr>
          <w:color w:val="0070C0"/>
          <w:sz w:val="32"/>
          <w:szCs w:val="32"/>
        </w:rPr>
        <w:t>6. Iterate:</w:t>
      </w:r>
    </w:p>
    <w:p w14:paraId="5C7B1332" w14:textId="77777777" w:rsidR="00E50CAB" w:rsidRPr="00F47718" w:rsidRDefault="00000000" w:rsidP="00F4771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Objective: </w:t>
      </w:r>
      <w:r w:rsidRPr="00F47718">
        <w:rPr>
          <w:sz w:val="24"/>
          <w:szCs w:val="24"/>
        </w:rPr>
        <w:t>Continuously improve the model based on user feedback and additional data.</w:t>
      </w:r>
    </w:p>
    <w:p w14:paraId="789C5388" w14:textId="77777777" w:rsidR="00E50CAB" w:rsidRPr="00F47718" w:rsidRDefault="00000000" w:rsidP="00F47718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Activities:</w:t>
      </w:r>
      <w:r w:rsidRPr="00F47718">
        <w:rPr>
          <w:sz w:val="24"/>
          <w:szCs w:val="24"/>
        </w:rPr>
        <w:t xml:space="preserve"> Incorporate user feedback and explore advanced machine learning techniques to enhance the prediction accuracy.</w:t>
      </w:r>
    </w:p>
    <w:p w14:paraId="203D779A" w14:textId="77777777" w:rsidR="00E50CAB" w:rsidRDefault="00000000" w:rsidP="00F47718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Outcome:</w:t>
      </w:r>
      <w:r w:rsidRPr="00F47718">
        <w:rPr>
          <w:sz w:val="24"/>
          <w:szCs w:val="24"/>
        </w:rPr>
        <w:t xml:space="preserve"> An iteratively improved model.</w:t>
      </w:r>
    </w:p>
    <w:p w14:paraId="32688618" w14:textId="77777777" w:rsidR="00B01AC4" w:rsidRPr="00F47718" w:rsidRDefault="00B01AC4" w:rsidP="00B01AC4">
      <w:pPr>
        <w:pStyle w:val="ListParagraph"/>
        <w:spacing w:line="360" w:lineRule="auto"/>
        <w:rPr>
          <w:sz w:val="24"/>
          <w:szCs w:val="24"/>
        </w:rPr>
      </w:pPr>
    </w:p>
    <w:p w14:paraId="43F4162E" w14:textId="216F2CD8" w:rsidR="00E50CAB" w:rsidRPr="00F47718" w:rsidRDefault="00000000" w:rsidP="00F47718">
      <w:pPr>
        <w:pStyle w:val="Heading1"/>
        <w:spacing w:line="360" w:lineRule="auto"/>
        <w:rPr>
          <w:color w:val="0070C0"/>
          <w:sz w:val="32"/>
          <w:szCs w:val="32"/>
        </w:rPr>
      </w:pPr>
      <w:r w:rsidRPr="00F47718">
        <w:rPr>
          <w:color w:val="0070C0"/>
          <w:sz w:val="32"/>
          <w:szCs w:val="32"/>
        </w:rPr>
        <w:lastRenderedPageBreak/>
        <w:t>7. Implement:</w:t>
      </w:r>
    </w:p>
    <w:p w14:paraId="0603A8C6" w14:textId="77777777" w:rsidR="00E50CAB" w:rsidRPr="00F47718" w:rsidRDefault="00000000" w:rsidP="00F47718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Objective:</w:t>
      </w:r>
      <w:r w:rsidRPr="00F47718">
        <w:rPr>
          <w:sz w:val="24"/>
          <w:szCs w:val="24"/>
        </w:rPr>
        <w:t xml:space="preserve"> Develop a production-ready tool.</w:t>
      </w:r>
    </w:p>
    <w:p w14:paraId="556E6109" w14:textId="77777777" w:rsidR="00E50CAB" w:rsidRPr="00F47718" w:rsidRDefault="00000000" w:rsidP="00F47718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Activities:</w:t>
      </w:r>
      <w:r w:rsidRPr="00F47718">
        <w:rPr>
          <w:sz w:val="24"/>
          <w:szCs w:val="24"/>
        </w:rPr>
        <w:t xml:space="preserve"> Transition from the prototype to a fully functional application or service. Ensure scalability and robustness of the system.</w:t>
      </w:r>
    </w:p>
    <w:p w14:paraId="19CD6236" w14:textId="36D98705" w:rsidR="00B01AC4" w:rsidRPr="00B01AC4" w:rsidRDefault="00000000" w:rsidP="00B01AC4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Outcome:</w:t>
      </w:r>
      <w:r w:rsidRPr="00F47718">
        <w:rPr>
          <w:sz w:val="24"/>
          <w:szCs w:val="24"/>
        </w:rPr>
        <w:t xml:space="preserve"> A production-ready IMDb score prediction tool.</w:t>
      </w:r>
    </w:p>
    <w:p w14:paraId="447FDF65" w14:textId="5A64A517" w:rsidR="00E50CAB" w:rsidRPr="00B01AC4" w:rsidRDefault="00000000" w:rsidP="00B01AC4">
      <w:pPr>
        <w:pStyle w:val="ListParagraph"/>
        <w:spacing w:line="360" w:lineRule="auto"/>
        <w:ind w:left="0"/>
        <w:rPr>
          <w:b/>
          <w:bCs/>
          <w:color w:val="0070C0"/>
          <w:sz w:val="24"/>
          <w:szCs w:val="24"/>
        </w:rPr>
      </w:pPr>
      <w:r w:rsidRPr="00B01AC4">
        <w:rPr>
          <w:b/>
          <w:bCs/>
          <w:color w:val="0070C0"/>
          <w:sz w:val="32"/>
          <w:szCs w:val="32"/>
        </w:rPr>
        <w:t>8. Monitor:</w:t>
      </w:r>
    </w:p>
    <w:p w14:paraId="78AA1050" w14:textId="77777777" w:rsidR="00E50CAB" w:rsidRPr="00F47718" w:rsidRDefault="00000000" w:rsidP="00F47718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Objective:</w:t>
      </w:r>
      <w:r w:rsidRPr="00F47718">
        <w:rPr>
          <w:sz w:val="24"/>
          <w:szCs w:val="24"/>
        </w:rPr>
        <w:t xml:space="preserve"> Continuously track the performance of the model.</w:t>
      </w:r>
    </w:p>
    <w:p w14:paraId="2F40B91C" w14:textId="77777777" w:rsidR="00E50CAB" w:rsidRPr="00F47718" w:rsidRDefault="00000000" w:rsidP="00F47718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Activities:</w:t>
      </w:r>
      <w:r w:rsidRPr="00F47718">
        <w:rPr>
          <w:sz w:val="24"/>
          <w:szCs w:val="24"/>
        </w:rPr>
        <w:t xml:space="preserve"> Implement monitoring and reporting mechanisms to evaluate the model's performance over time, including model drift and accuracy.</w:t>
      </w:r>
    </w:p>
    <w:p w14:paraId="0A2B1215" w14:textId="2718D4DE" w:rsidR="00B01AC4" w:rsidRPr="00B01AC4" w:rsidRDefault="00000000" w:rsidP="00B01AC4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Outcome: </w:t>
      </w:r>
      <w:r w:rsidRPr="00F47718">
        <w:rPr>
          <w:sz w:val="24"/>
          <w:szCs w:val="24"/>
        </w:rPr>
        <w:t>Ongoing model performance evaluation.</w:t>
      </w:r>
    </w:p>
    <w:p w14:paraId="2736EB2B" w14:textId="775DCB96" w:rsidR="00E50CAB" w:rsidRPr="00B01AC4" w:rsidRDefault="00000000" w:rsidP="00B01AC4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B01AC4">
        <w:rPr>
          <w:b/>
          <w:bCs/>
          <w:color w:val="0070C0"/>
          <w:sz w:val="32"/>
          <w:szCs w:val="32"/>
        </w:rPr>
        <w:t>9. Launch:</w:t>
      </w:r>
    </w:p>
    <w:p w14:paraId="00E8915D" w14:textId="77777777" w:rsidR="00E50CAB" w:rsidRPr="00F47718" w:rsidRDefault="00000000" w:rsidP="00F47718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Objective: </w:t>
      </w:r>
      <w:r w:rsidRPr="00F47718">
        <w:rPr>
          <w:sz w:val="24"/>
          <w:szCs w:val="24"/>
        </w:rPr>
        <w:t>Make the IMDb score prediction tool available to users.</w:t>
      </w:r>
    </w:p>
    <w:p w14:paraId="751D4DDC" w14:textId="77777777" w:rsidR="00E50CAB" w:rsidRPr="00F47718" w:rsidRDefault="00000000" w:rsidP="00F47718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Activities: </w:t>
      </w:r>
      <w:r w:rsidRPr="00F47718">
        <w:rPr>
          <w:sz w:val="24"/>
          <w:szCs w:val="24"/>
        </w:rPr>
        <w:t>Launch the tool to your target audience, such as filmmakers and studios. Provide necessary training and support for users.</w:t>
      </w:r>
    </w:p>
    <w:p w14:paraId="5FE004D1" w14:textId="77777777" w:rsidR="00B01AC4" w:rsidRDefault="00000000" w:rsidP="00F47718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Outcome: </w:t>
      </w:r>
      <w:r w:rsidRPr="00F47718">
        <w:rPr>
          <w:sz w:val="24"/>
          <w:szCs w:val="24"/>
        </w:rPr>
        <w:t>Tool availability and user support.</w:t>
      </w:r>
    </w:p>
    <w:p w14:paraId="69DDCA81" w14:textId="16C6B37A" w:rsidR="00E50CAB" w:rsidRPr="00B01AC4" w:rsidRDefault="00000000" w:rsidP="00B01AC4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B01AC4">
        <w:rPr>
          <w:b/>
          <w:bCs/>
          <w:color w:val="0070C0"/>
          <w:sz w:val="32"/>
          <w:szCs w:val="32"/>
        </w:rPr>
        <w:t>10. Evaluate:</w:t>
      </w:r>
    </w:p>
    <w:p w14:paraId="7CAEA022" w14:textId="77777777" w:rsidR="00E50CAB" w:rsidRPr="00F47718" w:rsidRDefault="00000000" w:rsidP="00F47718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 xml:space="preserve">Objective: </w:t>
      </w:r>
      <w:r w:rsidRPr="00F47718">
        <w:rPr>
          <w:sz w:val="24"/>
          <w:szCs w:val="24"/>
        </w:rPr>
        <w:t>Assess the impact of the tool and make necessary improvements.</w:t>
      </w:r>
    </w:p>
    <w:p w14:paraId="5242406C" w14:textId="77777777" w:rsidR="00E50CAB" w:rsidRPr="00F47718" w:rsidRDefault="00000000" w:rsidP="00F47718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F47718">
        <w:rPr>
          <w:b/>
          <w:bCs/>
          <w:sz w:val="24"/>
          <w:szCs w:val="24"/>
        </w:rPr>
        <w:t>Activities:</w:t>
      </w:r>
      <w:r w:rsidRPr="00F47718">
        <w:rPr>
          <w:sz w:val="24"/>
          <w:szCs w:val="24"/>
        </w:rPr>
        <w:t xml:space="preserve"> Continuously gather user feedback and evaluate the tool's effectiveness in assisting decision-making by filmmakers and studios. Make improvements based on the assessment.</w:t>
      </w:r>
    </w:p>
    <w:p w14:paraId="026738E4" w14:textId="26DEB54A" w:rsidR="00E50CAB" w:rsidRPr="00F47718" w:rsidRDefault="00000000" w:rsidP="009D69FB">
      <w:pPr>
        <w:numPr>
          <w:ilvl w:val="0"/>
          <w:numId w:val="29"/>
        </w:numPr>
        <w:spacing w:line="360" w:lineRule="auto"/>
        <w:jc w:val="both"/>
        <w:rPr>
          <w:b/>
          <w:bCs/>
          <w:color w:val="000000"/>
          <w:sz w:val="36"/>
          <w:szCs w:val="36"/>
        </w:rPr>
      </w:pPr>
      <w:r w:rsidRPr="00F47718">
        <w:rPr>
          <w:b/>
          <w:bCs/>
          <w:sz w:val="28"/>
          <w:szCs w:val="28"/>
        </w:rPr>
        <w:t xml:space="preserve">Outcome: </w:t>
      </w:r>
      <w:r w:rsidRPr="00F47718">
        <w:rPr>
          <w:sz w:val="24"/>
          <w:szCs w:val="24"/>
        </w:rPr>
        <w:t xml:space="preserve">Improved tool and data-informed decision-making for users. </w:t>
      </w:r>
    </w:p>
    <w:p w14:paraId="4CFE2BAA" w14:textId="77777777" w:rsidR="00E50CAB" w:rsidRPr="00F47718" w:rsidRDefault="00000000" w:rsidP="00F47718">
      <w:pPr>
        <w:spacing w:line="360" w:lineRule="auto"/>
        <w:rPr>
          <w:b/>
          <w:bCs/>
          <w:color w:val="000000"/>
          <w:sz w:val="40"/>
          <w:szCs w:val="40"/>
        </w:rPr>
      </w:pPr>
      <w:proofErr w:type="gramStart"/>
      <w:r w:rsidRPr="00F47718">
        <w:rPr>
          <w:b/>
          <w:bCs/>
          <w:color w:val="000000"/>
          <w:sz w:val="40"/>
          <w:szCs w:val="40"/>
        </w:rPr>
        <w:t>CONCLUSION :</w:t>
      </w:r>
      <w:proofErr w:type="gramEnd"/>
      <w:r w:rsidRPr="00F47718">
        <w:rPr>
          <w:b/>
          <w:bCs/>
          <w:color w:val="000000"/>
          <w:sz w:val="40"/>
          <w:szCs w:val="40"/>
        </w:rPr>
        <w:t xml:space="preserve"> </w:t>
      </w:r>
    </w:p>
    <w:p w14:paraId="4DDDF260" w14:textId="77777777" w:rsidR="00E50CAB" w:rsidRPr="00F47718" w:rsidRDefault="00000000" w:rsidP="00F47718">
      <w:pPr>
        <w:spacing w:line="360" w:lineRule="auto"/>
        <w:rPr>
          <w:sz w:val="24"/>
          <w:szCs w:val="24"/>
        </w:rPr>
      </w:pPr>
      <w:r w:rsidRPr="00F47718">
        <w:rPr>
          <w:sz w:val="24"/>
          <w:szCs w:val="24"/>
        </w:rPr>
        <w:t>By following this design thinking approach, you will create a predictive IMDb score tool that is not only technically robust but also user-centered and capable of evolving to meet user needs.</w:t>
      </w:r>
    </w:p>
    <w:sectPr w:rsidR="00E50CAB" w:rsidRPr="00F477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37D4" w14:textId="77777777" w:rsidR="002C6C3D" w:rsidRDefault="002C6C3D" w:rsidP="00F47718">
      <w:pPr>
        <w:spacing w:after="0" w:line="240" w:lineRule="auto"/>
      </w:pPr>
      <w:r>
        <w:separator/>
      </w:r>
    </w:p>
  </w:endnote>
  <w:endnote w:type="continuationSeparator" w:id="0">
    <w:p w14:paraId="460FDF37" w14:textId="77777777" w:rsidR="002C6C3D" w:rsidRDefault="002C6C3D" w:rsidP="00F4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Georgian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7F3A" w14:textId="77777777" w:rsidR="00F47718" w:rsidRDefault="00F4771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CFA281B" w14:textId="77777777" w:rsidR="00F47718" w:rsidRDefault="00F47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04EB" w14:textId="77777777" w:rsidR="002C6C3D" w:rsidRDefault="002C6C3D" w:rsidP="00F47718">
      <w:pPr>
        <w:spacing w:after="0" w:line="240" w:lineRule="auto"/>
      </w:pPr>
      <w:r>
        <w:separator/>
      </w:r>
    </w:p>
  </w:footnote>
  <w:footnote w:type="continuationSeparator" w:id="0">
    <w:p w14:paraId="52F19784" w14:textId="77777777" w:rsidR="002C6C3D" w:rsidRDefault="002C6C3D" w:rsidP="00F47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985B181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CE0086D6"/>
    <w:lvl w:ilvl="0" w:tplc="3CA049A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890490">
    <w:abstractNumId w:val="0"/>
  </w:num>
  <w:num w:numId="2" w16cid:durableId="1148935751">
    <w:abstractNumId w:val="1"/>
  </w:num>
  <w:num w:numId="3" w16cid:durableId="1527718049">
    <w:abstractNumId w:val="2"/>
  </w:num>
  <w:num w:numId="4" w16cid:durableId="1230120298">
    <w:abstractNumId w:val="3"/>
  </w:num>
  <w:num w:numId="5" w16cid:durableId="1589272022">
    <w:abstractNumId w:val="4"/>
  </w:num>
  <w:num w:numId="6" w16cid:durableId="724449367">
    <w:abstractNumId w:val="5"/>
  </w:num>
  <w:num w:numId="7" w16cid:durableId="1261797090">
    <w:abstractNumId w:val="6"/>
  </w:num>
  <w:num w:numId="8" w16cid:durableId="963930039">
    <w:abstractNumId w:val="7"/>
  </w:num>
  <w:num w:numId="9" w16cid:durableId="1257514939">
    <w:abstractNumId w:val="8"/>
  </w:num>
  <w:num w:numId="10" w16cid:durableId="935334299">
    <w:abstractNumId w:val="9"/>
  </w:num>
  <w:num w:numId="11" w16cid:durableId="2017688499">
    <w:abstractNumId w:val="10"/>
  </w:num>
  <w:num w:numId="12" w16cid:durableId="1991983500">
    <w:abstractNumId w:val="11"/>
  </w:num>
  <w:num w:numId="13" w16cid:durableId="403139010">
    <w:abstractNumId w:val="12"/>
  </w:num>
  <w:num w:numId="14" w16cid:durableId="626591724">
    <w:abstractNumId w:val="13"/>
  </w:num>
  <w:num w:numId="15" w16cid:durableId="738479500">
    <w:abstractNumId w:val="14"/>
  </w:num>
  <w:num w:numId="16" w16cid:durableId="2098869495">
    <w:abstractNumId w:val="15"/>
  </w:num>
  <w:num w:numId="17" w16cid:durableId="339896096">
    <w:abstractNumId w:val="16"/>
  </w:num>
  <w:num w:numId="18" w16cid:durableId="625084567">
    <w:abstractNumId w:val="17"/>
  </w:num>
  <w:num w:numId="19" w16cid:durableId="531697545">
    <w:abstractNumId w:val="18"/>
  </w:num>
  <w:num w:numId="20" w16cid:durableId="1654136119">
    <w:abstractNumId w:val="19"/>
  </w:num>
  <w:num w:numId="21" w16cid:durableId="2022851882">
    <w:abstractNumId w:val="20"/>
  </w:num>
  <w:num w:numId="22" w16cid:durableId="527256385">
    <w:abstractNumId w:val="21"/>
  </w:num>
  <w:num w:numId="23" w16cid:durableId="955988597">
    <w:abstractNumId w:val="22"/>
  </w:num>
  <w:num w:numId="24" w16cid:durableId="895943076">
    <w:abstractNumId w:val="23"/>
  </w:num>
  <w:num w:numId="25" w16cid:durableId="1621568622">
    <w:abstractNumId w:val="24"/>
  </w:num>
  <w:num w:numId="26" w16cid:durableId="1661421326">
    <w:abstractNumId w:val="25"/>
  </w:num>
  <w:num w:numId="27" w16cid:durableId="1878153327">
    <w:abstractNumId w:val="26"/>
  </w:num>
  <w:num w:numId="28" w16cid:durableId="103693612">
    <w:abstractNumId w:val="27"/>
  </w:num>
  <w:num w:numId="29" w16cid:durableId="16522496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0CAB"/>
    <w:rsid w:val="00080415"/>
    <w:rsid w:val="002C6C3D"/>
    <w:rsid w:val="009D69FB"/>
    <w:rsid w:val="00B01AC4"/>
    <w:rsid w:val="00E50CAB"/>
    <w:rsid w:val="00F4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936A2"/>
  <w15:docId w15:val="{39B29F38-8ECC-4F52-A2A5-AAC9C6D3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Pr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Pr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7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47718"/>
    <w:rPr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477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47718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M2006C3LI</dc:creator>
  <cp:lastModifiedBy>divyasrinivasan798@outlook.com</cp:lastModifiedBy>
  <cp:revision>3</cp:revision>
  <dcterms:created xsi:type="dcterms:W3CDTF">2023-09-29T15:18:00Z</dcterms:created>
  <dcterms:modified xsi:type="dcterms:W3CDTF">2023-09-30T11:31:00Z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578c707c95fa46d8a0284d048cb90c47</vt:lpwstr>
  </property>
</Properties>
</file>